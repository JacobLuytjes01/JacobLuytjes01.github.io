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F0273" w14:textId="77777777" w:rsidR="0069319C" w:rsidRDefault="00000000">
      <w:pPr>
        <w:pBdr>
          <w:bottom w:val="single" w:sz="6" w:space="0" w:color="FFFFFF"/>
        </w:pBdr>
        <w:spacing w:line="205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Jacob Luytjes</w:t>
      </w:r>
    </w:p>
    <w:p w14:paraId="06FDDE9B" w14:textId="77777777" w:rsidR="0069319C" w:rsidRDefault="00000000">
      <w:pPr>
        <w:pBdr>
          <w:bottom w:val="thinThickMediumGap" w:sz="18" w:space="0" w:color="000000"/>
        </w:pBdr>
        <w:spacing w:line="205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Yorkville, IL 60560 </w:t>
      </w:r>
      <w:r>
        <w:rPr>
          <w:rFonts w:ascii="Calibri" w:eastAsia="Calibri" w:hAnsi="Calibri" w:cs="Calibri"/>
          <w:color w:val="000000"/>
          <w:sz w:val="20"/>
          <w:szCs w:val="20"/>
        </w:rPr>
        <w:t>• </w:t>
      </w:r>
      <w:r>
        <w:rPr>
          <w:rFonts w:ascii="Calibri" w:eastAsia="Calibri" w:hAnsi="Calibri" w:cs="Calibri"/>
          <w:sz w:val="20"/>
          <w:szCs w:val="20"/>
        </w:rPr>
        <w:t>630</w:t>
      </w:r>
      <w:r>
        <w:rPr>
          <w:rFonts w:ascii="Calibri" w:eastAsia="Calibri" w:hAnsi="Calibri" w:cs="Calibri"/>
          <w:sz w:val="20"/>
          <w:szCs w:val="20"/>
        </w:rPr>
        <w:noBreakHyphen/>
        <w:t>618</w:t>
      </w:r>
      <w:r>
        <w:rPr>
          <w:rFonts w:ascii="Calibri" w:eastAsia="Calibri" w:hAnsi="Calibri" w:cs="Calibri"/>
          <w:sz w:val="20"/>
          <w:szCs w:val="20"/>
        </w:rPr>
        <w:noBreakHyphen/>
        <w:t>0939 </w:t>
      </w:r>
      <w:r>
        <w:rPr>
          <w:rFonts w:ascii="Calibri" w:eastAsia="Calibri" w:hAnsi="Calibri" w:cs="Calibri"/>
          <w:color w:val="000000"/>
          <w:sz w:val="20"/>
          <w:szCs w:val="20"/>
        </w:rPr>
        <w:t>• </w:t>
      </w:r>
      <w:hyperlink r:id="rId5" w:history="1">
        <w:r w:rsidR="0069319C">
          <w:rPr>
            <w:rFonts w:ascii="Calibri" w:eastAsia="Calibri" w:hAnsi="Calibri" w:cs="Calibri"/>
            <w:color w:val="000000"/>
            <w:sz w:val="20"/>
            <w:szCs w:val="20"/>
          </w:rPr>
          <w:t>jacob_luytjes@comcast.net</w:t>
        </w:r>
      </w:hyperlink>
    </w:p>
    <w:p w14:paraId="54519834" w14:textId="3AFFCC50" w:rsidR="0069319C" w:rsidRDefault="0033660A">
      <w:pPr>
        <w:pBdr>
          <w:bottom w:val="thinThickMediumGap" w:sz="18" w:space="0" w:color="000000"/>
        </w:pBdr>
        <w:spacing w:line="205" w:lineRule="atLeast"/>
        <w:jc w:val="center"/>
        <w:rPr>
          <w:rFonts w:ascii="Calibri" w:eastAsia="Calibri" w:hAnsi="Calibri" w:cs="Calibri"/>
          <w:sz w:val="20"/>
          <w:szCs w:val="20"/>
        </w:rPr>
      </w:pPr>
      <w:r w:rsidRPr="0033660A">
        <w:rPr>
          <w:rFonts w:ascii="Calibri" w:eastAsia="Calibri" w:hAnsi="Calibri" w:cs="Calibri"/>
          <w:color w:val="000000"/>
          <w:sz w:val="20"/>
          <w:szCs w:val="20"/>
        </w:rPr>
        <w:t>https://github.com/JacobLuytjes01</w:t>
      </w:r>
    </w:p>
    <w:p w14:paraId="5948F00F" w14:textId="77777777" w:rsidR="0069319C" w:rsidRDefault="0069319C">
      <w:pPr>
        <w:rPr>
          <w:rFonts w:ascii="Calibri" w:eastAsia="Calibri" w:hAnsi="Calibri" w:cs="Calibri"/>
          <w:sz w:val="20"/>
          <w:szCs w:val="20"/>
        </w:rPr>
      </w:pPr>
    </w:p>
    <w:p w14:paraId="5E2E623D" w14:textId="77777777" w:rsidR="00693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347BA27D" w14:textId="77777777" w:rsidR="0069319C" w:rsidRDefault="00000000">
      <w:pPr>
        <w:tabs>
          <w:tab w:val="right" w:pos="10800"/>
        </w:tabs>
        <w:spacing w:line="200" w:lineRule="atLeast"/>
        <w:rPr>
          <w:rStyle w:val="fs13fw4text-right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Aurora University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Aurora, IL</w:t>
      </w:r>
      <w:r>
        <w:rPr>
          <w:rStyle w:val="fs13fw4text-right"/>
          <w:rFonts w:ascii="Calibri" w:eastAsia="Calibri" w:hAnsi="Calibri" w:cs="Calibri"/>
          <w:sz w:val="20"/>
          <w:szCs w:val="20"/>
        </w:rPr>
        <w:tab/>
        <w:t>Expected May 2026</w:t>
      </w:r>
    </w:p>
    <w:p w14:paraId="06157792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in Computer Science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098CD92" w14:textId="56B3A011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GPA: </w:t>
      </w:r>
      <w:r w:rsidR="0083199D"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.</w:t>
      </w:r>
      <w:r w:rsidR="0083199D">
        <w:rPr>
          <w:rStyle w:val="fs13fw4overflow-hidden"/>
          <w:rFonts w:ascii="Calibri" w:eastAsia="Calibri" w:hAnsi="Calibri" w:cs="Calibri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1130FFE" w14:textId="5116B9DE" w:rsidR="0069319C" w:rsidRPr="00A16425" w:rsidRDefault="00A16425" w:rsidP="00A16425">
      <w:pPr>
        <w:numPr>
          <w:ilvl w:val="0"/>
          <w:numId w:val="1"/>
        </w:num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Dean's list Fall 2024</w:t>
      </w:r>
      <w:r w:rsidR="00C34995">
        <w:rPr>
          <w:rFonts w:ascii="Calibri" w:eastAsia="Calibri" w:hAnsi="Calibri" w:cs="Calibri"/>
          <w:sz w:val="20"/>
          <w:szCs w:val="20"/>
        </w:rPr>
        <w:t xml:space="preserve"> – Spring 2025</w:t>
      </w:r>
    </w:p>
    <w:p w14:paraId="5DE53157" w14:textId="19DE781D" w:rsidR="00F81561" w:rsidRPr="00A16425" w:rsidRDefault="00A16425" w:rsidP="00A16425">
      <w:pPr>
        <w:numPr>
          <w:ilvl w:val="0"/>
          <w:numId w:val="1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object-oriented design, front end development, and GitHub</w:t>
      </w:r>
    </w:p>
    <w:p w14:paraId="197C3998" w14:textId="3B0D3892" w:rsidR="00A16425" w:rsidRPr="00A16425" w:rsidRDefault="00A16425" w:rsidP="00A16425">
      <w:pPr>
        <w:numPr>
          <w:ilvl w:val="0"/>
          <w:numId w:val="1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Working towards a math minor</w:t>
      </w:r>
    </w:p>
    <w:p w14:paraId="53592E5C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1F544F68" w14:textId="77777777" w:rsidR="0069319C" w:rsidRDefault="00000000">
      <w:pPr>
        <w:tabs>
          <w:tab w:val="right" w:pos="10800"/>
        </w:tabs>
        <w:spacing w:line="200" w:lineRule="atLeast"/>
        <w:rPr>
          <w:rStyle w:val="fs13fw4text-right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Waubonsee Community College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Sugar Grove, IL</w:t>
      </w:r>
      <w:r>
        <w:rPr>
          <w:rStyle w:val="fs13fw4text-right"/>
          <w:rFonts w:ascii="Calibri" w:eastAsia="Calibri" w:hAnsi="Calibri" w:cs="Calibri"/>
          <w:sz w:val="20"/>
          <w:szCs w:val="20"/>
        </w:rPr>
        <w:tab/>
        <w:t>May 2024</w:t>
      </w:r>
    </w:p>
    <w:p w14:paraId="00771B0F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Associate of Science in Computer Science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455AC7E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4overflow-hidden"/>
          <w:rFonts w:ascii="Calibri" w:eastAsia="Calibri" w:hAnsi="Calibri" w:cs="Calibri"/>
          <w:sz w:val="20"/>
          <w:szCs w:val="20"/>
        </w:rPr>
        <w:t>GPA: 3.96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5C757C3" w14:textId="77777777" w:rsidR="0069319C" w:rsidRDefault="00000000">
      <w:pPr>
        <w:numPr>
          <w:ilvl w:val="0"/>
          <w:numId w:val="2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Dean's list Fall 2022</w:t>
      </w:r>
    </w:p>
    <w:p w14:paraId="1B7E87C5" w14:textId="75201584" w:rsidR="0069319C" w:rsidRDefault="00000000">
      <w:pPr>
        <w:numPr>
          <w:ilvl w:val="0"/>
          <w:numId w:val="2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President's List Spring 2023</w:t>
      </w:r>
      <w:r w:rsidR="00E66E7F">
        <w:rPr>
          <w:rFonts w:ascii="Calibri" w:eastAsia="Calibri" w:hAnsi="Calibri" w:cs="Calibri"/>
          <w:sz w:val="20"/>
          <w:szCs w:val="20"/>
        </w:rPr>
        <w:t xml:space="preserve"> – </w:t>
      </w:r>
      <w:r>
        <w:rPr>
          <w:rFonts w:ascii="Calibri" w:eastAsia="Calibri" w:hAnsi="Calibri" w:cs="Calibri"/>
          <w:sz w:val="20"/>
          <w:szCs w:val="20"/>
        </w:rPr>
        <w:t>Spring 2024</w:t>
      </w:r>
    </w:p>
    <w:p w14:paraId="602B3F52" w14:textId="77777777" w:rsidR="0069319C" w:rsidRDefault="00000000">
      <w:pPr>
        <w:numPr>
          <w:ilvl w:val="0"/>
          <w:numId w:val="2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Relevant course work: Data structures and algorithms, and Calculus II</w:t>
      </w:r>
    </w:p>
    <w:p w14:paraId="762913D0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20EA0967" w14:textId="77777777" w:rsidR="00693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professional experience</w:t>
      </w:r>
    </w:p>
    <w:p w14:paraId="4D776B31" w14:textId="77777777" w:rsidR="0069319C" w:rsidRDefault="00000000">
      <w:pPr>
        <w:tabs>
          <w:tab w:val="right" w:pos="10800"/>
        </w:tabs>
        <w:spacing w:line="200" w:lineRule="atLeast"/>
        <w:rPr>
          <w:rStyle w:val="fs13fw4text-right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McDonald's Corporation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Yorkville, IL</w:t>
      </w:r>
      <w:r>
        <w:rPr>
          <w:rStyle w:val="fs13fw4text-right"/>
          <w:rFonts w:ascii="Calibri" w:eastAsia="Calibri" w:hAnsi="Calibri" w:cs="Calibri"/>
          <w:sz w:val="20"/>
          <w:szCs w:val="20"/>
        </w:rPr>
        <w:tab/>
        <w:t>April 2023 - Present</w:t>
      </w:r>
    </w:p>
    <w:p w14:paraId="7958082B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Crew Trainer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413E63DD" w14:textId="77777777" w:rsidR="0069319C" w:rsidRDefault="00000000">
      <w:pPr>
        <w:numPr>
          <w:ilvl w:val="0"/>
          <w:numId w:val="3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Direct team members for fast and efficient service to help customers</w:t>
      </w:r>
    </w:p>
    <w:p w14:paraId="1189F413" w14:textId="77777777" w:rsidR="0069319C" w:rsidRDefault="00000000">
      <w:pPr>
        <w:numPr>
          <w:ilvl w:val="0"/>
          <w:numId w:val="3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Mentor and supervise people to understand technology, processes, and standards</w:t>
      </w:r>
    </w:p>
    <w:p w14:paraId="746527C2" w14:textId="77777777" w:rsidR="0069319C" w:rsidRDefault="00000000">
      <w:pPr>
        <w:numPr>
          <w:ilvl w:val="0"/>
          <w:numId w:val="3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Facilitate meetings to come up with a plan to improve scores and service</w:t>
      </w:r>
    </w:p>
    <w:p w14:paraId="67B339C8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61BC94AE" w14:textId="77777777" w:rsidR="0069319C" w:rsidRDefault="00000000">
      <w:pPr>
        <w:tabs>
          <w:tab w:val="right" w:pos="10800"/>
        </w:tabs>
        <w:spacing w:line="200" w:lineRule="atLeast"/>
        <w:rPr>
          <w:rStyle w:val="fs13fw4text-right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McDonald's Corporation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Yorkville, IL</w:t>
      </w:r>
      <w:r>
        <w:rPr>
          <w:rStyle w:val="fs13fw4text-right"/>
          <w:rFonts w:ascii="Calibri" w:eastAsia="Calibri" w:hAnsi="Calibri" w:cs="Calibri"/>
          <w:sz w:val="20"/>
          <w:szCs w:val="20"/>
        </w:rPr>
        <w:tab/>
        <w:t>July 2020 - April 2023</w:t>
      </w:r>
    </w:p>
    <w:p w14:paraId="1AA0CE0D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Crew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260D7F59" w14:textId="5F49C9A0" w:rsidR="0069319C" w:rsidRDefault="00C77C0C">
      <w:pPr>
        <w:numPr>
          <w:ilvl w:val="0"/>
          <w:numId w:val="4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Communicating with customers to provide a positive experience and to sharpen communication skills</w:t>
      </w:r>
    </w:p>
    <w:p w14:paraId="6EDB3CC4" w14:textId="77777777" w:rsidR="0069319C" w:rsidRDefault="00000000">
      <w:pPr>
        <w:numPr>
          <w:ilvl w:val="0"/>
          <w:numId w:val="4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Accustomed to a fast, high-pressure environment, while maintaining accuracy and efficiency</w:t>
      </w:r>
    </w:p>
    <w:p w14:paraId="6BB71753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6A06A92F" w14:textId="77777777" w:rsidR="00693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technical skills</w:t>
      </w:r>
    </w:p>
    <w:p w14:paraId="1C956EC8" w14:textId="577D707C" w:rsidR="0069319C" w:rsidRDefault="00000000">
      <w:pPr>
        <w:numPr>
          <w:ilvl w:val="0"/>
          <w:numId w:val="5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Proficient in C#, C++, Java, Unity</w:t>
      </w:r>
    </w:p>
    <w:p w14:paraId="2BC7A80E" w14:textId="113EE57A" w:rsidR="0069319C" w:rsidRDefault="00C77C0C">
      <w:pPr>
        <w:numPr>
          <w:ilvl w:val="0"/>
          <w:numId w:val="5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</w:t>
      </w:r>
      <w:r w:rsidRPr="00C77C0C">
        <w:rPr>
          <w:rFonts w:ascii="Calibri" w:eastAsia="Calibri" w:hAnsi="Calibri" w:cs="Calibri"/>
          <w:sz w:val="20"/>
          <w:szCs w:val="20"/>
        </w:rPr>
        <w:t xml:space="preserve">ufficient </w:t>
      </w:r>
      <w:r>
        <w:rPr>
          <w:rFonts w:ascii="Calibri" w:eastAsia="Calibri" w:hAnsi="Calibri" w:cs="Calibri"/>
          <w:sz w:val="20"/>
          <w:szCs w:val="20"/>
        </w:rPr>
        <w:t>in Python, HTML, CSS,</w:t>
      </w:r>
      <w:r w:rsidR="00633968">
        <w:rPr>
          <w:rFonts w:ascii="Calibri" w:eastAsia="Calibri" w:hAnsi="Calibri" w:cs="Calibri"/>
          <w:sz w:val="20"/>
          <w:szCs w:val="20"/>
        </w:rPr>
        <w:t xml:space="preserve"> JavaScript,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Github</w:t>
      </w:r>
      <w:proofErr w:type="spellEnd"/>
      <w:r w:rsidR="00633968">
        <w:rPr>
          <w:rFonts w:ascii="Calibri" w:eastAsia="Calibri" w:hAnsi="Calibri" w:cs="Calibri"/>
          <w:sz w:val="20"/>
          <w:szCs w:val="20"/>
        </w:rPr>
        <w:t>, object-oriented programming</w:t>
      </w:r>
    </w:p>
    <w:p w14:paraId="2586D9CF" w14:textId="22EDA55E" w:rsidR="0069319C" w:rsidRDefault="00000000">
      <w:pPr>
        <w:numPr>
          <w:ilvl w:val="0"/>
          <w:numId w:val="5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Some knowledge in Microsoft Office Suite (Word, Excel, and </w:t>
      </w:r>
      <w:proofErr w:type="spellStart"/>
      <w:r>
        <w:rPr>
          <w:rFonts w:ascii="Calibri" w:eastAsia="Calibri" w:hAnsi="Calibri" w:cs="Calibri"/>
          <w:sz w:val="20"/>
          <w:szCs w:val="20"/>
        </w:rPr>
        <w:t>Powerpoint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  <w:r w:rsidR="002A530C">
        <w:rPr>
          <w:rFonts w:ascii="Calibri" w:eastAsia="Calibri" w:hAnsi="Calibri" w:cs="Calibri"/>
          <w:sz w:val="20"/>
          <w:szCs w:val="20"/>
        </w:rPr>
        <w:t xml:space="preserve">, </w:t>
      </w:r>
      <w:r w:rsidR="002A530C" w:rsidRPr="002A530C">
        <w:rPr>
          <w:rFonts w:ascii="Calibri" w:eastAsia="Calibri" w:hAnsi="Calibri" w:cs="Calibri"/>
          <w:sz w:val="20"/>
          <w:szCs w:val="20"/>
        </w:rPr>
        <w:t>Prolog </w:t>
      </w:r>
      <w:r w:rsidR="002A530C">
        <w:rPr>
          <w:rFonts w:ascii="Calibri" w:eastAsia="Calibri" w:hAnsi="Calibri" w:cs="Calibri"/>
          <w:sz w:val="20"/>
          <w:szCs w:val="20"/>
        </w:rPr>
        <w:t xml:space="preserve">and </w:t>
      </w:r>
      <w:r w:rsidR="002A530C" w:rsidRPr="002A530C">
        <w:rPr>
          <w:rFonts w:ascii="Calibri" w:eastAsia="Calibri" w:hAnsi="Calibri" w:cs="Calibri"/>
          <w:sz w:val="20"/>
          <w:szCs w:val="20"/>
        </w:rPr>
        <w:t>Scheme</w:t>
      </w:r>
    </w:p>
    <w:p w14:paraId="415EA0EF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6650B648" w14:textId="77777777" w:rsidR="00693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involvement</w:t>
      </w:r>
    </w:p>
    <w:p w14:paraId="416DD09B" w14:textId="77777777" w:rsidR="0069319C" w:rsidRDefault="00000000">
      <w:pPr>
        <w:tabs>
          <w:tab w:val="right" w:pos="10800"/>
        </w:tabs>
        <w:spacing w:line="200" w:lineRule="atLeast"/>
        <w:rPr>
          <w:rStyle w:val="fs13fw4text-right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Computer Science Association, Aurora University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Aurora, IL</w:t>
      </w:r>
      <w:r>
        <w:rPr>
          <w:rStyle w:val="fs13fw4text-right"/>
          <w:rFonts w:ascii="Calibri" w:eastAsia="Calibri" w:hAnsi="Calibri" w:cs="Calibri"/>
          <w:sz w:val="20"/>
          <w:szCs w:val="20"/>
        </w:rPr>
        <w:tab/>
        <w:t>September 2024 - Present</w:t>
      </w:r>
    </w:p>
    <w:p w14:paraId="2CE8AC17" w14:textId="7777777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Member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51EC9C4" w14:textId="77777777" w:rsidR="0069319C" w:rsidRDefault="00000000">
      <w:pPr>
        <w:numPr>
          <w:ilvl w:val="0"/>
          <w:numId w:val="6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Attends meetings to explore different perspectives and interests in Computer Science and to network with other students</w:t>
      </w:r>
    </w:p>
    <w:p w14:paraId="392F551F" w14:textId="77777777" w:rsidR="0069319C" w:rsidRDefault="00000000">
      <w:pPr>
        <w:numPr>
          <w:ilvl w:val="0"/>
          <w:numId w:val="6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Practice programming with other students and keep up on basic skills</w:t>
      </w:r>
    </w:p>
    <w:p w14:paraId="17CBCFBE" w14:textId="69CC2127" w:rsidR="00693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00ED79CE" w14:textId="77777777" w:rsidR="00693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hobbies and interests</w:t>
      </w:r>
    </w:p>
    <w:p w14:paraId="316675C8" w14:textId="5A47F087" w:rsidR="0069319C" w:rsidRDefault="00000000">
      <w:pPr>
        <w:numPr>
          <w:ilvl w:val="0"/>
          <w:numId w:val="8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over twenty video games using Unity and submitted </w:t>
      </w:r>
      <w:r w:rsidR="00301760">
        <w:rPr>
          <w:rFonts w:ascii="Calibri" w:eastAsia="Calibri" w:hAnsi="Calibri" w:cs="Calibri"/>
          <w:sz w:val="20"/>
          <w:szCs w:val="20"/>
        </w:rPr>
        <w:t>five</w:t>
      </w:r>
      <w:r>
        <w:rPr>
          <w:rFonts w:ascii="Calibri" w:eastAsia="Calibri" w:hAnsi="Calibri" w:cs="Calibri"/>
          <w:sz w:val="20"/>
          <w:szCs w:val="20"/>
        </w:rPr>
        <w:t xml:space="preserve"> games to game jams on itch.io</w:t>
      </w:r>
    </w:p>
    <w:p w14:paraId="42C137FF" w14:textId="1B9FB423" w:rsidR="0069319C" w:rsidRDefault="00000000">
      <w:pPr>
        <w:numPr>
          <w:ilvl w:val="0"/>
          <w:numId w:val="8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Spent over </w:t>
      </w:r>
      <w:r w:rsidR="00A27370"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 xml:space="preserve"> thousand hours learning 3d modeling using Blender and </w:t>
      </w:r>
      <w:proofErr w:type="gramStart"/>
      <w:r>
        <w:rPr>
          <w:rFonts w:ascii="Calibri" w:eastAsia="Calibri" w:hAnsi="Calibri" w:cs="Calibri"/>
          <w:sz w:val="20"/>
          <w:szCs w:val="20"/>
        </w:rPr>
        <w:t>networked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with other artists to learn more</w:t>
      </w:r>
    </w:p>
    <w:sectPr w:rsidR="0069319C">
      <w:pgSz w:w="12225" w:h="15810"/>
      <w:pgMar w:top="733" w:right="719" w:bottom="733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A688E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B076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9249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FADC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AA1E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9CF7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74F8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40C2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A4A9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B003D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54BB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0080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C420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86D9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6E8D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CE28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72AE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1E4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0A84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1C83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C094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D05C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26A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909F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60C1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98A7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8A7F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6AAA2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00FD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0A8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F28D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70D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24CE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7211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541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68B8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E02AA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B0BF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B6D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8E12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5C51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52AC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C05A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E41B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14B9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E7AD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221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E607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905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2AE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084D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E04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7055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E8E3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44884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A801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BAB1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3446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7481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B04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6E13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90D1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D219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E70F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C099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86E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A2AC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80F2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0ED8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D038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4CC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284E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84432883">
    <w:abstractNumId w:val="0"/>
  </w:num>
  <w:num w:numId="2" w16cid:durableId="1652055037">
    <w:abstractNumId w:val="1"/>
  </w:num>
  <w:num w:numId="3" w16cid:durableId="1888295907">
    <w:abstractNumId w:val="2"/>
  </w:num>
  <w:num w:numId="4" w16cid:durableId="1658411883">
    <w:abstractNumId w:val="3"/>
  </w:num>
  <w:num w:numId="5" w16cid:durableId="1515999472">
    <w:abstractNumId w:val="4"/>
  </w:num>
  <w:num w:numId="6" w16cid:durableId="119734645">
    <w:abstractNumId w:val="5"/>
  </w:num>
  <w:num w:numId="7" w16cid:durableId="1760052947">
    <w:abstractNumId w:val="6"/>
  </w:num>
  <w:num w:numId="8" w16cid:durableId="1004750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19C"/>
    <w:rsid w:val="000053E1"/>
    <w:rsid w:val="00114711"/>
    <w:rsid w:val="00132A4A"/>
    <w:rsid w:val="002A530C"/>
    <w:rsid w:val="00301760"/>
    <w:rsid w:val="0033660A"/>
    <w:rsid w:val="003452E8"/>
    <w:rsid w:val="003C699F"/>
    <w:rsid w:val="00633968"/>
    <w:rsid w:val="0069319C"/>
    <w:rsid w:val="007101AA"/>
    <w:rsid w:val="00730E55"/>
    <w:rsid w:val="007352C9"/>
    <w:rsid w:val="007A0E03"/>
    <w:rsid w:val="0083199D"/>
    <w:rsid w:val="00871485"/>
    <w:rsid w:val="00A16425"/>
    <w:rsid w:val="00A27370"/>
    <w:rsid w:val="00A36FA7"/>
    <w:rsid w:val="00C34995"/>
    <w:rsid w:val="00C77C0C"/>
    <w:rsid w:val="00E66E7F"/>
    <w:rsid w:val="00F8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08D1"/>
  <w15:docId w15:val="{D7448FE4-B518-4A98-BBAC-7177226A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4undefinedtdn">
    <w:name w:val="fs13 fw4 undefined td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text-right">
    <w:name w:val="fs13 fw4 text-right"/>
    <w:basedOn w:val="DefaultParagraphFont"/>
  </w:style>
  <w:style w:type="character" w:customStyle="1" w:styleId="fs13fw6overflow-hidden">
    <w:name w:val="fs13 fw6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2A53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ob_luytjes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Jacob Luytjes</cp:lastModifiedBy>
  <cp:revision>13</cp:revision>
  <dcterms:created xsi:type="dcterms:W3CDTF">2024-12-18T23:52:00Z</dcterms:created>
  <dcterms:modified xsi:type="dcterms:W3CDTF">2025-06-27T22:21:00Z</dcterms:modified>
</cp:coreProperties>
</file>