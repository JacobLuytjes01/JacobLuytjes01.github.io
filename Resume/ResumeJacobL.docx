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6D01" w14:textId="77777777" w:rsidR="0014019C" w:rsidRDefault="00000000">
      <w:pPr>
        <w:pBdr>
          <w:bottom w:val="single" w:sz="6" w:space="0" w:color="FFFFFF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Jacob Luytjes</w:t>
      </w:r>
    </w:p>
    <w:p w14:paraId="3BBCA3EB" w14:textId="77777777" w:rsidR="0014019C" w:rsidRDefault="00000000">
      <w:pPr>
        <w:pBdr>
          <w:bottom w:val="thinThickMediumGap" w:sz="18" w:space="0" w:color="000000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Yorkville, IL 60560 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r>
        <w:rPr>
          <w:rFonts w:ascii="Calibri" w:eastAsia="Calibri" w:hAnsi="Calibri" w:cs="Calibri"/>
          <w:sz w:val="20"/>
          <w:szCs w:val="20"/>
        </w:rPr>
        <w:t>630</w:t>
      </w:r>
      <w:r>
        <w:rPr>
          <w:rFonts w:ascii="Calibri" w:eastAsia="Calibri" w:hAnsi="Calibri" w:cs="Calibri"/>
          <w:sz w:val="20"/>
          <w:szCs w:val="20"/>
        </w:rPr>
        <w:noBreakHyphen/>
        <w:t>618</w:t>
      </w:r>
      <w:r>
        <w:rPr>
          <w:rFonts w:ascii="Calibri" w:eastAsia="Calibri" w:hAnsi="Calibri" w:cs="Calibri"/>
          <w:sz w:val="20"/>
          <w:szCs w:val="20"/>
        </w:rPr>
        <w:noBreakHyphen/>
        <w:t>0939 </w:t>
      </w:r>
      <w:r>
        <w:rPr>
          <w:rFonts w:ascii="Calibri" w:eastAsia="Calibri" w:hAnsi="Calibri" w:cs="Calibri"/>
          <w:color w:val="000000"/>
          <w:sz w:val="20"/>
          <w:szCs w:val="20"/>
        </w:rPr>
        <w:t>• </w:t>
      </w:r>
      <w:hyperlink r:id="rId5" w:history="1">
        <w:r>
          <w:rPr>
            <w:rFonts w:ascii="Calibri" w:eastAsia="Calibri" w:hAnsi="Calibri" w:cs="Calibri"/>
            <w:color w:val="000000"/>
            <w:sz w:val="20"/>
            <w:szCs w:val="20"/>
          </w:rPr>
          <w:t>jacob_luytjes@comcast.net</w:t>
        </w:r>
      </w:hyperlink>
    </w:p>
    <w:p w14:paraId="4EE93F11" w14:textId="77777777" w:rsidR="0014019C" w:rsidRDefault="00000000">
      <w:pPr>
        <w:pBdr>
          <w:bottom w:val="thinThickMediumGap" w:sz="18" w:space="0" w:color="000000"/>
        </w:pBdr>
        <w:spacing w:line="205" w:lineRule="atLeast"/>
        <w:jc w:val="center"/>
        <w:rPr>
          <w:rFonts w:ascii="Calibri" w:eastAsia="Calibri" w:hAnsi="Calibri" w:cs="Calibri"/>
          <w:sz w:val="20"/>
          <w:szCs w:val="20"/>
        </w:rPr>
      </w:pPr>
      <w:hyperlink r:id="rId6" w:history="1">
        <w:r>
          <w:rPr>
            <w:rFonts w:ascii="Calibri" w:eastAsia="Calibri" w:hAnsi="Calibri" w:cs="Calibri"/>
            <w:color w:val="000000"/>
            <w:sz w:val="20"/>
            <w:szCs w:val="20"/>
          </w:rPr>
          <w:t>www.linkedin.com/in/jacob</w:t>
        </w:r>
        <w:r>
          <w:rPr>
            <w:rFonts w:ascii="Calibri" w:eastAsia="Calibri" w:hAnsi="Calibri" w:cs="Calibri"/>
            <w:color w:val="000000"/>
            <w:sz w:val="20"/>
            <w:szCs w:val="20"/>
          </w:rPr>
          <w:noBreakHyphen/>
          <w:t>luytjes</w:t>
        </w:r>
      </w:hyperlink>
    </w:p>
    <w:p w14:paraId="65256111" w14:textId="77777777" w:rsidR="0014019C" w:rsidRDefault="0014019C">
      <w:pPr>
        <w:rPr>
          <w:rFonts w:ascii="Calibri" w:eastAsia="Calibri" w:hAnsi="Calibri" w:cs="Calibri"/>
          <w:sz w:val="20"/>
          <w:szCs w:val="20"/>
        </w:rPr>
      </w:pPr>
    </w:p>
    <w:p w14:paraId="6609A69C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1B499BEB" w14:textId="77777777" w:rsidR="00140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Aurora University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Aurora,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Expected May 2026</w:t>
      </w:r>
    </w:p>
    <w:p w14:paraId="71EF59C3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in 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653946A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overflow-hidden"/>
          <w:rFonts w:ascii="Calibri" w:eastAsia="Calibri" w:hAnsi="Calibri" w:cs="Calibri"/>
          <w:sz w:val="20"/>
          <w:szCs w:val="20"/>
        </w:rPr>
        <w:t>GPA: 4.0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F7162AD" w14:textId="77777777" w:rsidR="0014019C" w:rsidRDefault="00000000">
      <w:pPr>
        <w:numPr>
          <w:ilvl w:val="0"/>
          <w:numId w:val="1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object-oriented design, front end development, and GitHub</w:t>
      </w:r>
    </w:p>
    <w:p w14:paraId="4BE35B37" w14:textId="77777777" w:rsidR="0014019C" w:rsidRDefault="00000000">
      <w:pPr>
        <w:numPr>
          <w:ilvl w:val="0"/>
          <w:numId w:val="1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Focused towards a math minor</w:t>
      </w:r>
    </w:p>
    <w:p w14:paraId="6C2F3B0C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AF9350A" w14:textId="77777777" w:rsidR="00140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Waubonsee Community College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Sugar Grove,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May 2024</w:t>
      </w:r>
    </w:p>
    <w:p w14:paraId="7574C03C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Associate of Science in Computer Science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AFFA487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overflow-hidden"/>
          <w:rFonts w:ascii="Calibri" w:eastAsia="Calibri" w:hAnsi="Calibri" w:cs="Calibri"/>
          <w:sz w:val="20"/>
          <w:szCs w:val="20"/>
        </w:rPr>
        <w:t>GPA: 3.96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C5783B7" w14:textId="77777777" w:rsidR="0014019C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Relevant course work: Data structures and algorithms, and Calculus II</w:t>
      </w:r>
    </w:p>
    <w:p w14:paraId="2464F7EC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5087D68D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technical skills</w:t>
      </w:r>
    </w:p>
    <w:p w14:paraId="063EB372" w14:textId="77777777" w:rsidR="0014019C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Proficient in C#, C++, Java, and Unity</w:t>
      </w:r>
    </w:p>
    <w:p w14:paraId="2E76D62F" w14:textId="77777777" w:rsidR="0014019C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Sufficient in object-oriented programming, Python, HTML, CSS, Github, Office Suite, React, Vite, Prolog and Scheme</w:t>
      </w:r>
    </w:p>
    <w:p w14:paraId="2003A4A4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6CFD9B4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2EDFBC16" w14:textId="77777777" w:rsidR="0014019C" w:rsidRDefault="00000000">
      <w:pPr>
        <w:numPr>
          <w:ilvl w:val="0"/>
          <w:numId w:val="4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a Bignum number system to work on test-driven development and bug fixing</w:t>
      </w:r>
    </w:p>
    <w:p w14:paraId="583F6ED5" w14:textId="77777777" w:rsidR="0014019C" w:rsidRDefault="00000000">
      <w:pPr>
        <w:numPr>
          <w:ilvl w:val="0"/>
          <w:numId w:val="4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a Grade Calculator with React to learn react and make dynamic websites</w:t>
      </w:r>
    </w:p>
    <w:p w14:paraId="148BCF3A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5299A27C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hobbies and interests</w:t>
      </w:r>
    </w:p>
    <w:p w14:paraId="6AFB54A6" w14:textId="77777777" w:rsidR="0014019C" w:rsidRDefault="00000000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twenty video games using Unity and submitted five games to game jams on itch.io</w:t>
      </w:r>
    </w:p>
    <w:p w14:paraId="46EB49D5" w14:textId="77777777" w:rsidR="0014019C" w:rsidRDefault="00000000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Spent over one thousand hours learning 3d modeling using Blender and networked with other artists to gain knowledge</w:t>
      </w:r>
    </w:p>
    <w:p w14:paraId="4B7C4F03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AF00FBC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involvement</w:t>
      </w:r>
    </w:p>
    <w:p w14:paraId="6698A3D8" w14:textId="77777777" w:rsidR="00140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Computer Science Association, Aurora University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Aurora,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September 2024 - Present</w:t>
      </w:r>
    </w:p>
    <w:p w14:paraId="08D27BC0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Leader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DE225E8" w14:textId="77777777" w:rsidR="0014019C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Attends meetings to explore different perspectives and interests in Computer Science and to network with other students</w:t>
      </w:r>
    </w:p>
    <w:p w14:paraId="37D4EEC1" w14:textId="77777777" w:rsidR="0014019C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Practice programming with other students and help other students gain experience with different softwares</w:t>
      </w:r>
    </w:p>
    <w:p w14:paraId="7ED821CC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4959E72" w14:textId="77777777" w:rsidR="0014019C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professional experience</w:t>
      </w:r>
    </w:p>
    <w:p w14:paraId="3AEC67B0" w14:textId="77777777" w:rsidR="00140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McDonald's Corporation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Yorkville,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April 2023 - Present</w:t>
      </w:r>
    </w:p>
    <w:p w14:paraId="1A529079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Crew Trainer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7D3B02" w14:textId="77777777" w:rsidR="0014019C" w:rsidRDefault="00000000">
      <w:pPr>
        <w:numPr>
          <w:ilvl w:val="0"/>
          <w:numId w:val="7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Direct team members for fast and efficient service to help customers</w:t>
      </w:r>
    </w:p>
    <w:p w14:paraId="1B4DBFC1" w14:textId="77777777" w:rsidR="0014019C" w:rsidRDefault="00000000">
      <w:pPr>
        <w:numPr>
          <w:ilvl w:val="0"/>
          <w:numId w:val="7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Mentor and supervise people to understand technology, processes, and standards</w:t>
      </w:r>
    </w:p>
    <w:p w14:paraId="10C204B1" w14:textId="77777777" w:rsidR="0014019C" w:rsidRDefault="00000000">
      <w:pPr>
        <w:numPr>
          <w:ilvl w:val="0"/>
          <w:numId w:val="7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Facilitate meetings to come up with a plan to improve scores and service by 20%</w:t>
      </w:r>
    </w:p>
    <w:p w14:paraId="7E3AA8E7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B6EA55F" w14:textId="77777777" w:rsidR="0014019C" w:rsidRDefault="00000000">
      <w:pPr>
        <w:tabs>
          <w:tab w:val="right" w:pos="10800"/>
        </w:tabs>
        <w:spacing w:line="200" w:lineRule="atLeast"/>
        <w:rPr>
          <w:rStyle w:val="fs13fw4text-right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McDonald's Corporation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Yorkville, IL</w:t>
      </w:r>
      <w:r>
        <w:rPr>
          <w:rStyle w:val="fs13fw4text-right"/>
          <w:rFonts w:ascii="Calibri" w:eastAsia="Calibri" w:hAnsi="Calibri" w:cs="Calibri"/>
          <w:sz w:val="20"/>
          <w:szCs w:val="20"/>
        </w:rPr>
        <w:tab/>
        <w:t>July 2020 - April 2023</w:t>
      </w:r>
    </w:p>
    <w:p w14:paraId="4ECB064D" w14:textId="77777777" w:rsidR="0014019C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Crew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DBD9B2D" w14:textId="77777777" w:rsidR="0014019C" w:rsidRDefault="00000000">
      <w:pPr>
        <w:numPr>
          <w:ilvl w:val="0"/>
          <w:numId w:val="8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customers to provide a positive experience and to sharpen communication skills</w:t>
      </w:r>
    </w:p>
    <w:p w14:paraId="4DF6FA11" w14:textId="61013E68" w:rsidR="0014019C" w:rsidRDefault="00000000">
      <w:pPr>
        <w:numPr>
          <w:ilvl w:val="0"/>
          <w:numId w:val="8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Accustomed to a fast, high-pressure environment, while maintaining 8</w:t>
      </w:r>
      <w:r w:rsidR="00C82530"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% accuracy and efficiency</w:t>
      </w:r>
    </w:p>
    <w:sectPr w:rsidR="0014019C">
      <w:pgSz w:w="12225" w:h="15810"/>
      <w:pgMar w:top="733" w:right="719" w:bottom="733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56250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EA35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D2C0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60C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84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A86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925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146F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AC8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7A227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24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AEC7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C2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767C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7C5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2E1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7A2D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384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82C8F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D85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D67B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FC26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0834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E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3C7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2B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32B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E90FE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AECC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74F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6C4F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D4D5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EAD6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E25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1400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C088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0E44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ACF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A8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EAE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EC6B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F075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AA94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C0D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AED8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A96F9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AAAD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4AC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26E5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2C2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D433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785D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AC72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522B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3B04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00AE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E07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89F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9CC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3A48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C4C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7A9A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C2A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2FE0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70D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828B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9C71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FA86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9E77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7C2F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0004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5855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85625954">
    <w:abstractNumId w:val="0"/>
  </w:num>
  <w:num w:numId="2" w16cid:durableId="601381752">
    <w:abstractNumId w:val="1"/>
  </w:num>
  <w:num w:numId="3" w16cid:durableId="1071847499">
    <w:abstractNumId w:val="2"/>
  </w:num>
  <w:num w:numId="4" w16cid:durableId="608395710">
    <w:abstractNumId w:val="3"/>
  </w:num>
  <w:num w:numId="5" w16cid:durableId="1831632034">
    <w:abstractNumId w:val="4"/>
  </w:num>
  <w:num w:numId="6" w16cid:durableId="144395720">
    <w:abstractNumId w:val="5"/>
  </w:num>
  <w:num w:numId="7" w16cid:durableId="181212989">
    <w:abstractNumId w:val="6"/>
  </w:num>
  <w:num w:numId="8" w16cid:durableId="437602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19C"/>
    <w:rsid w:val="0014019C"/>
    <w:rsid w:val="00C81604"/>
    <w:rsid w:val="00C8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DE0"/>
  <w15:docId w15:val="{FE1DDEB2-3CDF-47DA-903F-41DBE1CF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text-right">
    <w:name w:val="fs13 fw4 text-right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cob-luytjes" TargetMode="External"/><Relationship Id="rId5" Type="http://schemas.openxmlformats.org/officeDocument/2006/relationships/hyperlink" Target="mailto:jacob_luytjes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Jacob Luytjes</cp:lastModifiedBy>
  <cp:revision>1</cp:revision>
  <dcterms:created xsi:type="dcterms:W3CDTF">2025-07-15T00:30:00Z</dcterms:created>
  <dcterms:modified xsi:type="dcterms:W3CDTF">2025-07-15T00:31:00Z</dcterms:modified>
</cp:coreProperties>
</file>